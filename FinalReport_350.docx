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C02" w:rsidRDefault="003F0C02">
      <w:pPr>
        <w:spacing w:line="200" w:lineRule="exact"/>
      </w:pPr>
    </w:p>
    <w:p w:rsidR="003F0C02" w:rsidRDefault="003F0C02">
      <w:pPr>
        <w:spacing w:line="200" w:lineRule="exact"/>
      </w:pPr>
    </w:p>
    <w:p w:rsidR="003F0C02" w:rsidRDefault="003F0C02">
      <w:pPr>
        <w:spacing w:before="17" w:line="200" w:lineRule="exact"/>
      </w:pPr>
    </w:p>
    <w:p w:rsidR="003F0C02" w:rsidRDefault="00006349">
      <w:pPr>
        <w:spacing w:before="60"/>
        <w:rPr>
          <w:sz w:val="32"/>
          <w:szCs w:val="32"/>
        </w:rPr>
        <w:sectPr w:rsidR="003F0C02">
          <w:pgSz w:w="12240" w:h="15840"/>
          <w:pgMar w:top="1380" w:right="1360" w:bottom="280" w:left="1320" w:header="720" w:footer="720" w:gutter="0"/>
          <w:cols w:num="2" w:space="720" w:equalWidth="0">
            <w:col w:w="2342" w:space="707"/>
            <w:col w:w="6511"/>
          </w:cols>
        </w:sectPr>
      </w:pPr>
      <w:r>
        <w:br w:type="column"/>
      </w:r>
      <w:r>
        <w:rPr>
          <w:b/>
          <w:sz w:val="32"/>
          <w:szCs w:val="32"/>
        </w:rPr>
        <w:lastRenderedPageBreak/>
        <w:t>Final Report – EECE 350</w:t>
      </w:r>
    </w:p>
    <w:p w:rsidR="003F0C02" w:rsidRDefault="003F0C02">
      <w:pPr>
        <w:spacing w:before="6" w:line="160" w:lineRule="exact"/>
        <w:rPr>
          <w:sz w:val="17"/>
          <w:szCs w:val="17"/>
        </w:rPr>
      </w:pPr>
    </w:p>
    <w:p w:rsidR="003F0C02" w:rsidRDefault="00006349" w:rsidP="00006349">
      <w:pPr>
        <w:spacing w:before="19"/>
        <w:ind w:left="120"/>
        <w:rPr>
          <w:sz w:val="32"/>
          <w:szCs w:val="32"/>
        </w:rPr>
      </w:pPr>
      <w:r>
        <w:rPr>
          <w:sz w:val="32"/>
          <w:szCs w:val="32"/>
        </w:rPr>
        <w:t xml:space="preserve">Mohamad </w:t>
      </w:r>
      <w:proofErr w:type="spellStart"/>
      <w:r>
        <w:rPr>
          <w:sz w:val="32"/>
          <w:szCs w:val="32"/>
        </w:rPr>
        <w:t>Abou</w:t>
      </w:r>
      <w:proofErr w:type="spellEnd"/>
      <w:r>
        <w:rPr>
          <w:sz w:val="32"/>
          <w:szCs w:val="32"/>
        </w:rPr>
        <w:t xml:space="preserve"> Salem: mba26</w:t>
      </w:r>
    </w:p>
    <w:p w:rsidR="003F0C02" w:rsidRDefault="003F0C02">
      <w:pPr>
        <w:spacing w:line="180" w:lineRule="exact"/>
        <w:rPr>
          <w:sz w:val="19"/>
          <w:szCs w:val="19"/>
        </w:rPr>
      </w:pPr>
    </w:p>
    <w:p w:rsidR="003F0C02" w:rsidRDefault="003F0C02">
      <w:pPr>
        <w:spacing w:line="200" w:lineRule="exact"/>
      </w:pPr>
    </w:p>
    <w:p w:rsidR="003F0C02" w:rsidRDefault="003F0C02">
      <w:pPr>
        <w:spacing w:line="200" w:lineRule="exact"/>
      </w:pPr>
    </w:p>
    <w:p w:rsidR="003F0C02" w:rsidRDefault="00006349">
      <w:pPr>
        <w:ind w:left="120"/>
        <w:rPr>
          <w:sz w:val="32"/>
          <w:szCs w:val="32"/>
        </w:rPr>
      </w:pPr>
      <w:r>
        <w:rPr>
          <w:b/>
          <w:sz w:val="32"/>
          <w:szCs w:val="32"/>
        </w:rPr>
        <w:t>Description:</w:t>
      </w:r>
    </w:p>
    <w:p w:rsidR="003F0C02" w:rsidRDefault="003F0C02">
      <w:pPr>
        <w:spacing w:before="8" w:line="180" w:lineRule="exact"/>
        <w:rPr>
          <w:sz w:val="18"/>
          <w:szCs w:val="18"/>
        </w:rPr>
      </w:pPr>
    </w:p>
    <w:p w:rsidR="003F0C02" w:rsidRDefault="00006349">
      <w:pPr>
        <w:spacing w:line="259" w:lineRule="auto"/>
        <w:ind w:left="120" w:right="96"/>
        <w:rPr>
          <w:sz w:val="32"/>
          <w:szCs w:val="32"/>
        </w:rPr>
      </w:pPr>
      <w:r>
        <w:rPr>
          <w:sz w:val="32"/>
          <w:szCs w:val="32"/>
        </w:rPr>
        <w:t>A final report of the project, describing the functionality of the application, brief description of the code and design decisions made, snapshots, the contribution of each member. We will also include a brief</w:t>
      </w:r>
      <w:r>
        <w:rPr>
          <w:sz w:val="32"/>
          <w:szCs w:val="32"/>
        </w:rPr>
        <w:t xml:space="preserve"> PowerPoint presentation about the code and functionalities.</w:t>
      </w:r>
    </w:p>
    <w:p w:rsidR="003F0C02" w:rsidRDefault="003F0C02">
      <w:pPr>
        <w:spacing w:line="160" w:lineRule="exact"/>
        <w:rPr>
          <w:sz w:val="16"/>
          <w:szCs w:val="16"/>
        </w:rPr>
      </w:pPr>
    </w:p>
    <w:p w:rsidR="003F0C02" w:rsidRDefault="00006349">
      <w:pPr>
        <w:ind w:left="120"/>
        <w:rPr>
          <w:sz w:val="32"/>
          <w:szCs w:val="32"/>
        </w:rPr>
      </w:pPr>
      <w:r>
        <w:rPr>
          <w:color w:val="FF0000"/>
          <w:sz w:val="32"/>
          <w:szCs w:val="32"/>
        </w:rPr>
        <w:t>Snapshots are included in the small manual provided.</w:t>
      </w:r>
    </w:p>
    <w:p w:rsidR="003F0C02" w:rsidRDefault="003F0C02">
      <w:pPr>
        <w:spacing w:before="6" w:line="140" w:lineRule="exact"/>
        <w:rPr>
          <w:sz w:val="14"/>
          <w:szCs w:val="14"/>
        </w:rPr>
      </w:pPr>
    </w:p>
    <w:p w:rsidR="003F0C02" w:rsidRDefault="003F0C02">
      <w:pPr>
        <w:spacing w:line="200" w:lineRule="exact"/>
      </w:pPr>
    </w:p>
    <w:p w:rsidR="003F0C02" w:rsidRDefault="003F0C02">
      <w:pPr>
        <w:spacing w:line="200" w:lineRule="exact"/>
      </w:pPr>
    </w:p>
    <w:p w:rsidR="003F0C02" w:rsidRDefault="003F0C02">
      <w:pPr>
        <w:spacing w:line="200" w:lineRule="exact"/>
      </w:pPr>
    </w:p>
    <w:p w:rsidR="003F0C02" w:rsidRDefault="00006349">
      <w:pPr>
        <w:ind w:left="120"/>
        <w:rPr>
          <w:sz w:val="32"/>
          <w:szCs w:val="32"/>
        </w:rPr>
      </w:pPr>
      <w:r>
        <w:rPr>
          <w:b/>
          <w:color w:val="0070BF"/>
          <w:sz w:val="32"/>
          <w:szCs w:val="32"/>
        </w:rPr>
        <w:t>A- Functionality of the Application:</w:t>
      </w:r>
    </w:p>
    <w:p w:rsidR="003F0C02" w:rsidRDefault="003F0C02">
      <w:pPr>
        <w:spacing w:before="7" w:line="140" w:lineRule="exact"/>
        <w:rPr>
          <w:sz w:val="14"/>
          <w:szCs w:val="14"/>
        </w:rPr>
      </w:pPr>
    </w:p>
    <w:p w:rsidR="003F0C02" w:rsidRDefault="003F0C02">
      <w:pPr>
        <w:spacing w:line="200" w:lineRule="exact"/>
      </w:pPr>
    </w:p>
    <w:p w:rsidR="003F0C02" w:rsidRDefault="003F0C02">
      <w:pPr>
        <w:spacing w:line="200" w:lineRule="exact"/>
      </w:pPr>
    </w:p>
    <w:p w:rsidR="003F0C02" w:rsidRDefault="003F0C02">
      <w:pPr>
        <w:spacing w:line="200" w:lineRule="exact"/>
      </w:pPr>
    </w:p>
    <w:p w:rsidR="003F0C02" w:rsidRDefault="00006349">
      <w:pPr>
        <w:ind w:left="120"/>
        <w:rPr>
          <w:sz w:val="28"/>
          <w:szCs w:val="28"/>
        </w:rPr>
      </w:pPr>
      <w:r>
        <w:rPr>
          <w:b/>
          <w:w w:val="99"/>
          <w:sz w:val="28"/>
          <w:szCs w:val="28"/>
        </w:rPr>
        <w:t>1-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Communication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Protocol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Design:</w:t>
      </w:r>
    </w:p>
    <w:p w:rsidR="003F0C02" w:rsidRDefault="003F0C02">
      <w:pPr>
        <w:spacing w:before="2" w:line="180" w:lineRule="exact"/>
        <w:rPr>
          <w:sz w:val="18"/>
          <w:szCs w:val="18"/>
        </w:rPr>
      </w:pPr>
    </w:p>
    <w:p w:rsidR="003F0C02" w:rsidRDefault="00006349">
      <w:pPr>
        <w:spacing w:line="258" w:lineRule="auto"/>
        <w:ind w:left="120" w:right="108"/>
        <w:rPr>
          <w:sz w:val="28"/>
          <w:szCs w:val="28"/>
        </w:rPr>
      </w:pPr>
      <w:r>
        <w:rPr>
          <w:w w:val="99"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client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side,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scan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points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input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stream.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new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Socket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instance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is created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containing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server</w:t>
      </w:r>
      <w:r>
        <w:rPr>
          <w:sz w:val="28"/>
          <w:szCs w:val="28"/>
        </w:rPr>
        <w:t xml:space="preserve"> </w:t>
      </w:r>
      <w:r>
        <w:rPr>
          <w:color w:val="FF0000"/>
          <w:w w:val="99"/>
          <w:sz w:val="28"/>
          <w:szCs w:val="28"/>
        </w:rPr>
        <w:t>IP</w:t>
      </w:r>
      <w:r>
        <w:rPr>
          <w:color w:val="FF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and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port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number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as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arguments.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The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w w:val="99"/>
          <w:sz w:val="28"/>
          <w:szCs w:val="28"/>
        </w:rPr>
        <w:t>nextline</w:t>
      </w:r>
      <w:proofErr w:type="spellEnd"/>
      <w:r>
        <w:rPr>
          <w:color w:val="000000"/>
          <w:w w:val="99"/>
          <w:sz w:val="28"/>
          <w:szCs w:val="28"/>
        </w:rPr>
        <w:t>(</w:t>
      </w:r>
      <w:proofErr w:type="gramEnd"/>
      <w:r>
        <w:rPr>
          <w:color w:val="000000"/>
          <w:w w:val="99"/>
          <w:sz w:val="28"/>
          <w:szCs w:val="28"/>
        </w:rPr>
        <w:t>) method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is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used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to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get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the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input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from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the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user,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while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the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</w:rPr>
        <w:t>writeUTF</w:t>
      </w:r>
      <w:proofErr w:type="spellEnd"/>
      <w:r>
        <w:rPr>
          <w:color w:val="000000"/>
          <w:w w:val="99"/>
          <w:sz w:val="28"/>
          <w:szCs w:val="28"/>
        </w:rPr>
        <w:t>()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method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is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used to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write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it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on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the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output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stream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dos.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If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the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entered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line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is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“Exit”,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the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remote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host connection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will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close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and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“Connection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closed”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message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will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appear,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and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the</w:t>
      </w:r>
    </w:p>
    <w:p w:rsidR="003F0C02" w:rsidRDefault="00006349">
      <w:pPr>
        <w:spacing w:before="1" w:line="258" w:lineRule="auto"/>
        <w:ind w:left="120" w:right="636"/>
        <w:rPr>
          <w:sz w:val="28"/>
          <w:szCs w:val="28"/>
        </w:rPr>
      </w:pPr>
      <w:proofErr w:type="gramStart"/>
      <w:r>
        <w:rPr>
          <w:w w:val="99"/>
          <w:sz w:val="28"/>
          <w:szCs w:val="28"/>
        </w:rPr>
        <w:t>input</w:t>
      </w:r>
      <w:proofErr w:type="gramEnd"/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stream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will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also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appear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connection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will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close.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Any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errors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will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be clear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w w:val="99"/>
          <w:sz w:val="28"/>
          <w:szCs w:val="28"/>
        </w:rPr>
        <w:t>printStackTrace</w:t>
      </w:r>
      <w:proofErr w:type="spellEnd"/>
      <w:r>
        <w:rPr>
          <w:w w:val="99"/>
          <w:sz w:val="28"/>
          <w:szCs w:val="28"/>
        </w:rPr>
        <w:t>(</w:t>
      </w:r>
      <w:proofErr w:type="gramEnd"/>
      <w:r>
        <w:rPr>
          <w:w w:val="99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method.</w:t>
      </w:r>
    </w:p>
    <w:p w:rsidR="003F0C02" w:rsidRDefault="003F0C02">
      <w:pPr>
        <w:spacing w:before="2" w:line="160" w:lineRule="exact"/>
        <w:rPr>
          <w:sz w:val="16"/>
          <w:szCs w:val="16"/>
        </w:rPr>
      </w:pPr>
    </w:p>
    <w:p w:rsidR="003F0C02" w:rsidRDefault="00006349">
      <w:pPr>
        <w:spacing w:line="258" w:lineRule="auto"/>
        <w:ind w:left="120" w:right="62"/>
        <w:rPr>
          <w:sz w:val="28"/>
          <w:szCs w:val="28"/>
        </w:rPr>
      </w:pPr>
      <w:r>
        <w:rPr>
          <w:w w:val="99"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server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side,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server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socket</w:t>
      </w:r>
      <w:r>
        <w:rPr>
          <w:sz w:val="28"/>
          <w:szCs w:val="28"/>
        </w:rPr>
        <w:t xml:space="preserve"> </w:t>
      </w:r>
      <w:proofErr w:type="spellStart"/>
      <w:r>
        <w:rPr>
          <w:w w:val="99"/>
          <w:sz w:val="28"/>
          <w:szCs w:val="28"/>
        </w:rPr>
        <w:t>ss</w:t>
      </w:r>
      <w:proofErr w:type="spellEnd"/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will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created,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when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connection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is established,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client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will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accepted,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message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client’s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information will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displayed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(IP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port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number).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thread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will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created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start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process,</w:t>
      </w:r>
    </w:p>
    <w:p w:rsidR="003F0C02" w:rsidRDefault="00006349">
      <w:pPr>
        <w:spacing w:before="1"/>
        <w:ind w:left="120"/>
        <w:rPr>
          <w:sz w:val="28"/>
          <w:szCs w:val="28"/>
        </w:rPr>
        <w:sectPr w:rsidR="003F0C02">
          <w:type w:val="continuous"/>
          <w:pgSz w:w="12240" w:h="15840"/>
          <w:pgMar w:top="1380" w:right="1360" w:bottom="280" w:left="1320" w:header="720" w:footer="720" w:gutter="0"/>
          <w:cols w:space="720"/>
        </w:sectPr>
      </w:pPr>
      <w:proofErr w:type="gramStart"/>
      <w:r>
        <w:rPr>
          <w:w w:val="99"/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multithread.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multithread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class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includes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string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received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that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reads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</w:p>
    <w:p w:rsidR="003F0C02" w:rsidRDefault="00006349">
      <w:pPr>
        <w:spacing w:before="56" w:line="258" w:lineRule="auto"/>
        <w:ind w:left="120" w:right="198"/>
        <w:rPr>
          <w:sz w:val="28"/>
          <w:szCs w:val="28"/>
        </w:rPr>
      </w:pPr>
      <w:proofErr w:type="gramStart"/>
      <w:r>
        <w:rPr>
          <w:w w:val="99"/>
          <w:sz w:val="28"/>
          <w:szCs w:val="28"/>
        </w:rPr>
        <w:lastRenderedPageBreak/>
        <w:t>input</w:t>
      </w:r>
      <w:proofErr w:type="gramEnd"/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stream.</w:t>
      </w:r>
      <w:r>
        <w:rPr>
          <w:sz w:val="28"/>
          <w:szCs w:val="28"/>
        </w:rPr>
        <w:t xml:space="preserve"> </w:t>
      </w:r>
      <w:proofErr w:type="gramStart"/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message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output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stream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asking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either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type</w:t>
      </w:r>
      <w:r>
        <w:rPr>
          <w:sz w:val="28"/>
          <w:szCs w:val="28"/>
        </w:rPr>
        <w:t xml:space="preserve"> </w:t>
      </w:r>
      <w:proofErr w:type="spellStart"/>
      <w:r>
        <w:rPr>
          <w:w w:val="99"/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Exit are</w:t>
      </w:r>
      <w:proofErr w:type="gramEnd"/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displayed.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received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input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stream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“Exit’,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connection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will be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closed.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received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message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“</w:t>
      </w:r>
      <w:proofErr w:type="spellStart"/>
      <w:r>
        <w:rPr>
          <w:w w:val="99"/>
          <w:sz w:val="28"/>
          <w:szCs w:val="28"/>
        </w:rPr>
        <w:t>LogIn</w:t>
      </w:r>
      <w:proofErr w:type="spellEnd"/>
      <w:r>
        <w:rPr>
          <w:w w:val="99"/>
          <w:sz w:val="28"/>
          <w:szCs w:val="28"/>
        </w:rPr>
        <w:t>”,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proofErr w:type="spellStart"/>
      <w:r>
        <w:rPr>
          <w:w w:val="99"/>
          <w:sz w:val="28"/>
          <w:szCs w:val="28"/>
        </w:rPr>
        <w:t>LogInScreen</w:t>
      </w:r>
      <w:proofErr w:type="spellEnd"/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will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launched.</w:t>
      </w:r>
    </w:p>
    <w:p w:rsidR="003F0C02" w:rsidRDefault="003F0C02">
      <w:pPr>
        <w:spacing w:line="200" w:lineRule="exact"/>
      </w:pPr>
    </w:p>
    <w:p w:rsidR="003F0C02" w:rsidRDefault="003F0C02">
      <w:pPr>
        <w:spacing w:line="200" w:lineRule="exact"/>
      </w:pPr>
    </w:p>
    <w:p w:rsidR="003F0C02" w:rsidRDefault="003F0C02">
      <w:pPr>
        <w:spacing w:before="9" w:line="260" w:lineRule="exact"/>
        <w:rPr>
          <w:sz w:val="26"/>
          <w:szCs w:val="26"/>
        </w:rPr>
      </w:pPr>
    </w:p>
    <w:p w:rsidR="003F0C02" w:rsidRDefault="00006349">
      <w:pPr>
        <w:ind w:left="120"/>
        <w:rPr>
          <w:sz w:val="28"/>
          <w:szCs w:val="28"/>
        </w:rPr>
      </w:pPr>
      <w:r>
        <w:rPr>
          <w:b/>
          <w:w w:val="99"/>
          <w:sz w:val="28"/>
          <w:szCs w:val="28"/>
        </w:rPr>
        <w:t>2-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w w:val="99"/>
          <w:sz w:val="28"/>
          <w:szCs w:val="28"/>
        </w:rPr>
        <w:t>LogIn</w:t>
      </w:r>
      <w:proofErr w:type="spellEnd"/>
      <w:r>
        <w:rPr>
          <w:b/>
          <w:w w:val="99"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w w:val="99"/>
          <w:sz w:val="28"/>
          <w:szCs w:val="28"/>
        </w:rPr>
        <w:t>MainMenu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and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Registration</w:t>
      </w:r>
      <w:r>
        <w:rPr>
          <w:w w:val="99"/>
          <w:sz w:val="28"/>
          <w:szCs w:val="28"/>
        </w:rPr>
        <w:t>:</w:t>
      </w:r>
    </w:p>
    <w:p w:rsidR="003F0C02" w:rsidRDefault="003F0C02">
      <w:pPr>
        <w:spacing w:before="6" w:line="180" w:lineRule="exact"/>
        <w:rPr>
          <w:sz w:val="18"/>
          <w:szCs w:val="18"/>
        </w:rPr>
      </w:pPr>
    </w:p>
    <w:p w:rsidR="003F0C02" w:rsidRDefault="00006349">
      <w:pPr>
        <w:spacing w:line="258" w:lineRule="auto"/>
        <w:ind w:left="120" w:right="157"/>
        <w:rPr>
          <w:sz w:val="28"/>
          <w:szCs w:val="28"/>
        </w:rPr>
      </w:pPr>
      <w:r>
        <w:rPr>
          <w:w w:val="99"/>
          <w:sz w:val="28"/>
          <w:szCs w:val="28"/>
        </w:rPr>
        <w:t>These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processes,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implemented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GUI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mainly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creating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new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user account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before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playing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game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(Registration),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log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(</w:t>
      </w:r>
      <w:proofErr w:type="spellStart"/>
      <w:r>
        <w:rPr>
          <w:w w:val="99"/>
          <w:sz w:val="28"/>
          <w:szCs w:val="28"/>
        </w:rPr>
        <w:t>LogIn</w:t>
      </w:r>
      <w:proofErr w:type="spellEnd"/>
      <w:r>
        <w:rPr>
          <w:w w:val="99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access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w w:val="99"/>
          <w:sz w:val="28"/>
          <w:szCs w:val="28"/>
        </w:rPr>
        <w:t xml:space="preserve"> main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panel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(</w:t>
      </w:r>
      <w:proofErr w:type="spellStart"/>
      <w:r>
        <w:rPr>
          <w:w w:val="99"/>
          <w:sz w:val="28"/>
          <w:szCs w:val="28"/>
        </w:rPr>
        <w:t>MainMenu</w:t>
      </w:r>
      <w:proofErr w:type="spellEnd"/>
      <w:r>
        <w:rPr>
          <w:w w:val="99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which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contains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convert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button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convert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silver coins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gold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coin,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statistics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button,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first</w:t>
      </w:r>
      <w:r>
        <w:rPr>
          <w:sz w:val="28"/>
          <w:szCs w:val="28"/>
        </w:rPr>
        <w:t xml:space="preserve"> </w:t>
      </w:r>
      <w:proofErr w:type="spellStart"/>
      <w:r>
        <w:rPr>
          <w:w w:val="99"/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each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day,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50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gold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coins are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allocated).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Log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page’s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tasks</w:t>
      </w:r>
      <w:r>
        <w:rPr>
          <w:sz w:val="28"/>
          <w:szCs w:val="28"/>
        </w:rPr>
        <w:t xml:space="preserve"> </w:t>
      </w:r>
      <w:proofErr w:type="gramStart"/>
      <w:r>
        <w:rPr>
          <w:w w:val="99"/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verify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fields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entered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(empty, incorre</w:t>
      </w:r>
      <w:r>
        <w:rPr>
          <w:w w:val="99"/>
          <w:sz w:val="28"/>
          <w:szCs w:val="28"/>
        </w:rPr>
        <w:t>ct…)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updates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values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(date,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coins)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database.</w:t>
      </w:r>
    </w:p>
    <w:p w:rsidR="003F0C02" w:rsidRDefault="003F0C02">
      <w:pPr>
        <w:spacing w:before="10" w:line="140" w:lineRule="exact"/>
        <w:rPr>
          <w:sz w:val="15"/>
          <w:szCs w:val="15"/>
        </w:rPr>
      </w:pPr>
    </w:p>
    <w:p w:rsidR="003F0C02" w:rsidRDefault="00006349">
      <w:pPr>
        <w:spacing w:line="258" w:lineRule="auto"/>
        <w:ind w:left="120" w:right="57"/>
        <w:rPr>
          <w:sz w:val="28"/>
          <w:szCs w:val="28"/>
        </w:rPr>
      </w:pPr>
      <w:r>
        <w:rPr>
          <w:w w:val="99"/>
          <w:sz w:val="28"/>
          <w:szCs w:val="28"/>
        </w:rPr>
        <w:t>If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new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user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wants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login,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registration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screen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will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pop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up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let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him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enter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his account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information.</w:t>
      </w:r>
      <w:r>
        <w:rPr>
          <w:sz w:val="28"/>
          <w:szCs w:val="28"/>
        </w:rPr>
        <w:t xml:space="preserve"> 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main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menu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screen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displays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statistics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information of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user.</w:t>
      </w:r>
      <w:r>
        <w:rPr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“</w:t>
      </w:r>
      <w:proofErr w:type="spellStart"/>
      <w:r>
        <w:rPr>
          <w:b/>
          <w:w w:val="99"/>
          <w:sz w:val="28"/>
          <w:szCs w:val="28"/>
        </w:rPr>
        <w:t>MyConnection</w:t>
      </w:r>
      <w:proofErr w:type="spellEnd"/>
      <w:r>
        <w:rPr>
          <w:b/>
          <w:w w:val="99"/>
          <w:sz w:val="28"/>
          <w:szCs w:val="28"/>
        </w:rPr>
        <w:t>”</w:t>
      </w:r>
      <w:r>
        <w:rPr>
          <w:b/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connects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our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application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database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insert</w:t>
      </w:r>
    </w:p>
    <w:p w:rsidR="003F0C02" w:rsidRDefault="00006349">
      <w:pPr>
        <w:spacing w:before="1" w:line="259" w:lineRule="auto"/>
        <w:ind w:left="120" w:right="494"/>
        <w:rPr>
          <w:sz w:val="28"/>
          <w:szCs w:val="28"/>
        </w:rPr>
      </w:pPr>
      <w:proofErr w:type="gramStart"/>
      <w:r>
        <w:rPr>
          <w:w w:val="99"/>
          <w:sz w:val="28"/>
          <w:szCs w:val="28"/>
        </w:rPr>
        <w:t>data</w:t>
      </w:r>
      <w:proofErr w:type="gramEnd"/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input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user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local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daytime,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retrieves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information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 database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after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login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(</w:t>
      </w:r>
      <w:proofErr w:type="spellStart"/>
      <w:r>
        <w:rPr>
          <w:w w:val="99"/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w w:val="99"/>
          <w:sz w:val="28"/>
          <w:szCs w:val="28"/>
        </w:rPr>
        <w:t>lastname</w:t>
      </w:r>
      <w:proofErr w:type="spellEnd"/>
      <w:r>
        <w:rPr>
          <w:w w:val="99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gold,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silver).</w:t>
      </w:r>
    </w:p>
    <w:p w:rsidR="003F0C02" w:rsidRDefault="003F0C02">
      <w:pPr>
        <w:spacing w:line="200" w:lineRule="exact"/>
      </w:pPr>
    </w:p>
    <w:p w:rsidR="003F0C02" w:rsidRDefault="003F0C02">
      <w:pPr>
        <w:spacing w:line="200" w:lineRule="exact"/>
      </w:pPr>
    </w:p>
    <w:p w:rsidR="003F0C02" w:rsidRDefault="003F0C02">
      <w:pPr>
        <w:spacing w:before="11" w:line="260" w:lineRule="exact"/>
        <w:rPr>
          <w:sz w:val="26"/>
          <w:szCs w:val="26"/>
        </w:rPr>
      </w:pPr>
    </w:p>
    <w:p w:rsidR="003F0C02" w:rsidRDefault="00006349">
      <w:pPr>
        <w:ind w:left="120"/>
        <w:rPr>
          <w:sz w:val="28"/>
          <w:szCs w:val="28"/>
        </w:rPr>
      </w:pPr>
      <w:r>
        <w:rPr>
          <w:b/>
          <w:w w:val="99"/>
          <w:sz w:val="28"/>
          <w:szCs w:val="28"/>
        </w:rPr>
        <w:t>3-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Driver</w:t>
      </w:r>
    </w:p>
    <w:p w:rsidR="003F0C02" w:rsidRDefault="003F0C02">
      <w:pPr>
        <w:spacing w:before="2" w:line="180" w:lineRule="exact"/>
        <w:rPr>
          <w:sz w:val="18"/>
          <w:szCs w:val="18"/>
        </w:rPr>
      </w:pPr>
    </w:p>
    <w:p w:rsidR="003F0C02" w:rsidRDefault="00006349">
      <w:pPr>
        <w:ind w:left="120"/>
        <w:rPr>
          <w:sz w:val="28"/>
          <w:szCs w:val="28"/>
        </w:rPr>
      </w:pPr>
      <w:r>
        <w:rPr>
          <w:w w:val="99"/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was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implemented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show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database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cleaner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way.</w:t>
      </w:r>
    </w:p>
    <w:p w:rsidR="003F0C02" w:rsidRDefault="003F0C02">
      <w:pPr>
        <w:spacing w:line="200" w:lineRule="exact"/>
      </w:pPr>
    </w:p>
    <w:p w:rsidR="003F0C02" w:rsidRDefault="003F0C02">
      <w:pPr>
        <w:spacing w:line="200" w:lineRule="exact"/>
      </w:pPr>
    </w:p>
    <w:p w:rsidR="003F0C02" w:rsidRDefault="003F0C02">
      <w:pPr>
        <w:spacing w:before="17" w:line="280" w:lineRule="exact"/>
        <w:rPr>
          <w:sz w:val="28"/>
          <w:szCs w:val="28"/>
        </w:rPr>
      </w:pPr>
    </w:p>
    <w:p w:rsidR="003F0C02" w:rsidRDefault="00006349">
      <w:pPr>
        <w:ind w:left="120"/>
        <w:rPr>
          <w:sz w:val="28"/>
          <w:szCs w:val="28"/>
        </w:rPr>
      </w:pPr>
      <w:r>
        <w:rPr>
          <w:b/>
          <w:w w:val="99"/>
          <w:sz w:val="28"/>
          <w:szCs w:val="28"/>
        </w:rPr>
        <w:t>5-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Game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mode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menu,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to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choose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single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or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multi:</w:t>
      </w:r>
    </w:p>
    <w:p w:rsidR="003F0C02" w:rsidRDefault="003F0C02">
      <w:pPr>
        <w:spacing w:before="2" w:line="180" w:lineRule="exact"/>
        <w:rPr>
          <w:sz w:val="18"/>
          <w:szCs w:val="18"/>
        </w:rPr>
      </w:pPr>
    </w:p>
    <w:p w:rsidR="003F0C02" w:rsidRDefault="00006349">
      <w:pPr>
        <w:spacing w:line="259" w:lineRule="auto"/>
        <w:ind w:left="120" w:right="53"/>
        <w:rPr>
          <w:sz w:val="28"/>
          <w:szCs w:val="28"/>
        </w:rPr>
      </w:pPr>
      <w:r>
        <w:rPr>
          <w:w w:val="99"/>
          <w:sz w:val="28"/>
          <w:szCs w:val="28"/>
        </w:rPr>
        <w:t>When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launching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application,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contains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random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generator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number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4 distinct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characters,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sets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goal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number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guessed.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There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game mode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menu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which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allows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us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choose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single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player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game.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contains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game logic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that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will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briefly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explained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later.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can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also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choose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multi-player</w:t>
      </w:r>
    </w:p>
    <w:p w:rsidR="003F0C02" w:rsidRDefault="00006349">
      <w:pPr>
        <w:ind w:left="120"/>
        <w:rPr>
          <w:sz w:val="28"/>
          <w:szCs w:val="28"/>
        </w:rPr>
      </w:pPr>
      <w:proofErr w:type="gramStart"/>
      <w:r>
        <w:rPr>
          <w:w w:val="99"/>
          <w:sz w:val="28"/>
          <w:szCs w:val="28"/>
        </w:rPr>
        <w:t>mode</w:t>
      </w:r>
      <w:proofErr w:type="gramEnd"/>
      <w:r>
        <w:rPr>
          <w:w w:val="99"/>
          <w:sz w:val="28"/>
          <w:szCs w:val="28"/>
        </w:rPr>
        <w:t>.</w:t>
      </w:r>
    </w:p>
    <w:p w:rsidR="003F0C02" w:rsidRDefault="003F0C02">
      <w:pPr>
        <w:spacing w:line="200" w:lineRule="exact"/>
      </w:pPr>
    </w:p>
    <w:p w:rsidR="003F0C02" w:rsidRDefault="003F0C02">
      <w:pPr>
        <w:spacing w:line="200" w:lineRule="exact"/>
      </w:pPr>
    </w:p>
    <w:p w:rsidR="003F0C02" w:rsidRDefault="003F0C02">
      <w:pPr>
        <w:spacing w:before="17" w:line="280" w:lineRule="exact"/>
        <w:rPr>
          <w:sz w:val="28"/>
          <w:szCs w:val="28"/>
        </w:rPr>
      </w:pPr>
    </w:p>
    <w:p w:rsidR="003F0C02" w:rsidRDefault="00006349">
      <w:pPr>
        <w:ind w:left="120"/>
        <w:rPr>
          <w:sz w:val="28"/>
          <w:szCs w:val="28"/>
        </w:rPr>
      </w:pPr>
      <w:r>
        <w:rPr>
          <w:b/>
          <w:w w:val="99"/>
          <w:sz w:val="28"/>
          <w:szCs w:val="28"/>
        </w:rPr>
        <w:t>6-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Multiplayer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(logic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no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connection):</w:t>
      </w:r>
    </w:p>
    <w:p w:rsidR="003F0C02" w:rsidRDefault="003F0C02">
      <w:pPr>
        <w:spacing w:before="2" w:line="180" w:lineRule="exact"/>
        <w:rPr>
          <w:sz w:val="18"/>
          <w:szCs w:val="18"/>
        </w:rPr>
      </w:pPr>
    </w:p>
    <w:p w:rsidR="003F0C02" w:rsidRDefault="00006349">
      <w:pPr>
        <w:spacing w:line="258" w:lineRule="auto"/>
        <w:ind w:left="120" w:right="703"/>
        <w:rPr>
          <w:sz w:val="28"/>
          <w:szCs w:val="28"/>
        </w:rPr>
        <w:sectPr w:rsidR="003F0C02">
          <w:pgSz w:w="12240" w:h="15840"/>
          <w:pgMar w:top="1380" w:right="1380" w:bottom="280" w:left="1320" w:header="720" w:footer="720" w:gutter="0"/>
          <w:cols w:space="720"/>
        </w:sectPr>
      </w:pPr>
      <w:r>
        <w:rPr>
          <w:w w:val="99"/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mode,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players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can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compete.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logic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game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was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implemented</w:t>
      </w:r>
      <w:r>
        <w:rPr>
          <w:w w:val="99"/>
          <w:sz w:val="28"/>
          <w:szCs w:val="28"/>
        </w:rPr>
        <w:t xml:space="preserve"> correctly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but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implementation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connection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establishment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between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2</w:t>
      </w:r>
    </w:p>
    <w:p w:rsidR="003F0C02" w:rsidRDefault="00006349">
      <w:pPr>
        <w:spacing w:before="56" w:line="259" w:lineRule="auto"/>
        <w:ind w:left="120" w:right="211"/>
        <w:rPr>
          <w:sz w:val="28"/>
          <w:szCs w:val="28"/>
        </w:rPr>
      </w:pPr>
      <w:proofErr w:type="gramStart"/>
      <w:r>
        <w:rPr>
          <w:w w:val="99"/>
          <w:sz w:val="28"/>
          <w:szCs w:val="28"/>
        </w:rPr>
        <w:lastRenderedPageBreak/>
        <w:t>players</w:t>
      </w:r>
      <w:proofErr w:type="gramEnd"/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didn’t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work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smoothly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desirable.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players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(we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also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implemented 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Player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class)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logic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was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correctly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implemented.</w:t>
      </w:r>
    </w:p>
    <w:p w:rsidR="003F0C02" w:rsidRDefault="003F0C02">
      <w:pPr>
        <w:spacing w:line="200" w:lineRule="exact"/>
      </w:pPr>
    </w:p>
    <w:p w:rsidR="003F0C02" w:rsidRDefault="003F0C02">
      <w:pPr>
        <w:spacing w:line="200" w:lineRule="exact"/>
      </w:pPr>
    </w:p>
    <w:p w:rsidR="003F0C02" w:rsidRDefault="003F0C02">
      <w:pPr>
        <w:spacing w:before="11" w:line="260" w:lineRule="exact"/>
        <w:rPr>
          <w:sz w:val="26"/>
          <w:szCs w:val="26"/>
        </w:rPr>
      </w:pPr>
    </w:p>
    <w:p w:rsidR="003F0C02" w:rsidRDefault="00006349">
      <w:pPr>
        <w:ind w:left="120"/>
        <w:rPr>
          <w:sz w:val="28"/>
          <w:szCs w:val="28"/>
        </w:rPr>
      </w:pPr>
      <w:r>
        <w:rPr>
          <w:b/>
          <w:w w:val="99"/>
          <w:sz w:val="28"/>
          <w:szCs w:val="28"/>
        </w:rPr>
        <w:t>7-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JDBC:</w:t>
      </w:r>
    </w:p>
    <w:p w:rsidR="003F0C02" w:rsidRDefault="003F0C02">
      <w:pPr>
        <w:spacing w:before="2" w:line="180" w:lineRule="exact"/>
        <w:rPr>
          <w:sz w:val="18"/>
          <w:szCs w:val="18"/>
        </w:rPr>
      </w:pPr>
    </w:p>
    <w:p w:rsidR="003F0C02" w:rsidRDefault="00006349">
      <w:pPr>
        <w:ind w:left="120"/>
        <w:rPr>
          <w:sz w:val="28"/>
          <w:szCs w:val="28"/>
        </w:rPr>
      </w:pPr>
      <w:r>
        <w:rPr>
          <w:w w:val="99"/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mode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creates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database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machine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user.</w:t>
      </w:r>
    </w:p>
    <w:p w:rsidR="003F0C02" w:rsidRDefault="003F0C02">
      <w:pPr>
        <w:spacing w:line="200" w:lineRule="exact"/>
      </w:pPr>
    </w:p>
    <w:p w:rsidR="003F0C02" w:rsidRDefault="003F0C02">
      <w:pPr>
        <w:spacing w:line="200" w:lineRule="exact"/>
      </w:pPr>
    </w:p>
    <w:p w:rsidR="003F0C02" w:rsidRDefault="003F0C02">
      <w:pPr>
        <w:spacing w:before="17" w:line="280" w:lineRule="exact"/>
        <w:rPr>
          <w:sz w:val="28"/>
          <w:szCs w:val="28"/>
        </w:rPr>
      </w:pPr>
    </w:p>
    <w:p w:rsidR="003F0C02" w:rsidRDefault="00006349">
      <w:pPr>
        <w:ind w:left="120"/>
        <w:rPr>
          <w:sz w:val="28"/>
          <w:szCs w:val="28"/>
        </w:rPr>
      </w:pPr>
      <w:r>
        <w:rPr>
          <w:b/>
          <w:w w:val="99"/>
          <w:sz w:val="28"/>
          <w:szCs w:val="28"/>
        </w:rPr>
        <w:t>8-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Character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limit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(single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digit):</w:t>
      </w:r>
    </w:p>
    <w:p w:rsidR="003F0C02" w:rsidRDefault="003F0C02">
      <w:pPr>
        <w:spacing w:before="2" w:line="180" w:lineRule="exact"/>
        <w:rPr>
          <w:sz w:val="18"/>
          <w:szCs w:val="18"/>
        </w:rPr>
      </w:pPr>
    </w:p>
    <w:p w:rsidR="003F0C02" w:rsidRDefault="00006349">
      <w:pPr>
        <w:ind w:left="120"/>
        <w:rPr>
          <w:sz w:val="28"/>
          <w:szCs w:val="28"/>
        </w:rPr>
      </w:pPr>
      <w:r>
        <w:rPr>
          <w:w w:val="99"/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functionality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limits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input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only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digit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text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field.</w:t>
      </w:r>
    </w:p>
    <w:p w:rsidR="003F0C02" w:rsidRDefault="003F0C02">
      <w:pPr>
        <w:spacing w:line="200" w:lineRule="exact"/>
      </w:pPr>
    </w:p>
    <w:p w:rsidR="003F0C02" w:rsidRDefault="003F0C02">
      <w:pPr>
        <w:spacing w:line="200" w:lineRule="exact"/>
      </w:pPr>
    </w:p>
    <w:p w:rsidR="003F0C02" w:rsidRDefault="003F0C02">
      <w:pPr>
        <w:spacing w:before="17" w:line="280" w:lineRule="exact"/>
        <w:rPr>
          <w:sz w:val="28"/>
          <w:szCs w:val="28"/>
        </w:rPr>
      </w:pPr>
    </w:p>
    <w:p w:rsidR="003F0C02" w:rsidRDefault="00006349">
      <w:pPr>
        <w:ind w:left="120"/>
        <w:rPr>
          <w:sz w:val="28"/>
          <w:szCs w:val="28"/>
        </w:rPr>
      </w:pPr>
      <w:r>
        <w:rPr>
          <w:b/>
          <w:w w:val="99"/>
          <w:sz w:val="28"/>
          <w:szCs w:val="28"/>
        </w:rPr>
        <w:t>9-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Player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class:</w:t>
      </w:r>
    </w:p>
    <w:p w:rsidR="003F0C02" w:rsidRDefault="003F0C02">
      <w:pPr>
        <w:spacing w:before="2" w:line="180" w:lineRule="exact"/>
        <w:rPr>
          <w:sz w:val="18"/>
          <w:szCs w:val="18"/>
        </w:rPr>
      </w:pPr>
    </w:p>
    <w:p w:rsidR="003F0C02" w:rsidRDefault="00006349">
      <w:pPr>
        <w:spacing w:line="258" w:lineRule="auto"/>
        <w:ind w:left="120" w:right="338"/>
        <w:rPr>
          <w:sz w:val="28"/>
          <w:szCs w:val="28"/>
        </w:rPr>
      </w:pPr>
      <w:r>
        <w:rPr>
          <w:w w:val="99"/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class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contains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needed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information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player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compete.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 xml:space="preserve">Int. </w:t>
      </w:r>
      <w:proofErr w:type="spellStart"/>
      <w:r>
        <w:rPr>
          <w:w w:val="99"/>
          <w:sz w:val="28"/>
          <w:szCs w:val="28"/>
        </w:rPr>
        <w:t>TotalScore</w:t>
      </w:r>
      <w:proofErr w:type="spellEnd"/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stores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overall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score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player.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gets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his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name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updates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 total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score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proofErr w:type="spellStart"/>
      <w:r>
        <w:rPr>
          <w:w w:val="99"/>
          <w:sz w:val="28"/>
          <w:szCs w:val="28"/>
        </w:rPr>
        <w:t>setTotalScore</w:t>
      </w:r>
      <w:proofErr w:type="spellEnd"/>
      <w:r>
        <w:rPr>
          <w:w w:val="99"/>
          <w:sz w:val="28"/>
          <w:szCs w:val="28"/>
        </w:rPr>
        <w:t>.</w:t>
      </w:r>
    </w:p>
    <w:p w:rsidR="003F0C02" w:rsidRDefault="003F0C02">
      <w:pPr>
        <w:spacing w:before="9" w:line="160" w:lineRule="exact"/>
        <w:rPr>
          <w:sz w:val="17"/>
          <w:szCs w:val="17"/>
        </w:rPr>
      </w:pPr>
    </w:p>
    <w:p w:rsidR="003F0C02" w:rsidRDefault="003F0C02">
      <w:pPr>
        <w:spacing w:line="200" w:lineRule="exact"/>
      </w:pPr>
    </w:p>
    <w:p w:rsidR="003F0C02" w:rsidRDefault="003F0C02">
      <w:pPr>
        <w:spacing w:line="200" w:lineRule="exact"/>
      </w:pPr>
    </w:p>
    <w:p w:rsidR="003F0C02" w:rsidRDefault="003F0C02">
      <w:pPr>
        <w:spacing w:line="200" w:lineRule="exact"/>
      </w:pPr>
    </w:p>
    <w:p w:rsidR="003F0C02" w:rsidRDefault="003F0C02">
      <w:pPr>
        <w:spacing w:line="200" w:lineRule="exact"/>
      </w:pPr>
    </w:p>
    <w:p w:rsidR="003F0C02" w:rsidRDefault="003F0C02">
      <w:pPr>
        <w:spacing w:line="200" w:lineRule="exact"/>
      </w:pPr>
    </w:p>
    <w:p w:rsidR="003F0C02" w:rsidRDefault="00006349">
      <w:pPr>
        <w:ind w:left="120"/>
        <w:rPr>
          <w:sz w:val="32"/>
          <w:szCs w:val="32"/>
        </w:rPr>
      </w:pPr>
      <w:r>
        <w:rPr>
          <w:b/>
          <w:color w:val="0070BF"/>
          <w:sz w:val="32"/>
          <w:szCs w:val="32"/>
        </w:rPr>
        <w:t>B- Brief Description of the Game Logic:</w:t>
      </w:r>
    </w:p>
    <w:p w:rsidR="003F0C02" w:rsidRDefault="003F0C02">
      <w:pPr>
        <w:spacing w:before="3" w:line="140" w:lineRule="exact"/>
        <w:rPr>
          <w:sz w:val="14"/>
          <w:szCs w:val="14"/>
        </w:rPr>
      </w:pPr>
    </w:p>
    <w:p w:rsidR="003F0C02" w:rsidRDefault="003F0C02">
      <w:pPr>
        <w:spacing w:line="200" w:lineRule="exact"/>
      </w:pPr>
    </w:p>
    <w:p w:rsidR="003F0C02" w:rsidRDefault="003F0C02">
      <w:pPr>
        <w:spacing w:line="200" w:lineRule="exact"/>
      </w:pPr>
    </w:p>
    <w:p w:rsidR="003F0C02" w:rsidRDefault="003F0C02">
      <w:pPr>
        <w:spacing w:line="200" w:lineRule="exact"/>
      </w:pPr>
    </w:p>
    <w:p w:rsidR="003F0C02" w:rsidRDefault="00006349">
      <w:pPr>
        <w:ind w:left="120"/>
        <w:rPr>
          <w:sz w:val="28"/>
          <w:szCs w:val="28"/>
        </w:rPr>
      </w:pPr>
      <w:r>
        <w:rPr>
          <w:w w:val="99"/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part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will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include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small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description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game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logic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code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implemented:</w:t>
      </w:r>
    </w:p>
    <w:p w:rsidR="003F0C02" w:rsidRDefault="003F0C02">
      <w:pPr>
        <w:spacing w:before="6" w:line="180" w:lineRule="exact"/>
        <w:rPr>
          <w:sz w:val="18"/>
          <w:szCs w:val="18"/>
        </w:rPr>
      </w:pPr>
    </w:p>
    <w:p w:rsidR="003F0C02" w:rsidRDefault="00006349">
      <w:pPr>
        <w:spacing w:line="258" w:lineRule="auto"/>
        <w:ind w:left="120" w:right="117"/>
        <w:rPr>
          <w:sz w:val="28"/>
          <w:szCs w:val="28"/>
        </w:rPr>
      </w:pP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game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will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take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input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string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“play”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provided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player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single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game mode,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which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set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proofErr w:type="spellStart"/>
      <w:r>
        <w:rPr>
          <w:w w:val="99"/>
          <w:sz w:val="28"/>
          <w:szCs w:val="28"/>
        </w:rPr>
        <w:t>playerID</w:t>
      </w:r>
      <w:proofErr w:type="spellEnd"/>
      <w:r>
        <w:rPr>
          <w:w w:val="99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starting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guesses,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proofErr w:type="spellStart"/>
      <w:r>
        <w:rPr>
          <w:w w:val="99"/>
          <w:sz w:val="28"/>
          <w:szCs w:val="28"/>
        </w:rPr>
        <w:t>goldScore</w:t>
      </w:r>
      <w:proofErr w:type="spellEnd"/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 xml:space="preserve">0 </w:t>
      </w:r>
      <w:proofErr w:type="spellStart"/>
      <w:r>
        <w:rPr>
          <w:w w:val="99"/>
          <w:sz w:val="28"/>
          <w:szCs w:val="28"/>
        </w:rPr>
        <w:t>silverScore</w:t>
      </w:r>
      <w:proofErr w:type="spellEnd"/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initially.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will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also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get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secret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number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random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number generator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discussed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earlier.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will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first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check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number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provided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user is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negative,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greater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than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containing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similar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digits,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since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not want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that.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did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loop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check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correctness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guess.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end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</w:p>
    <w:p w:rsidR="003F0C02" w:rsidRDefault="00006349">
      <w:pPr>
        <w:spacing w:before="1" w:line="259" w:lineRule="auto"/>
        <w:ind w:left="120" w:right="62"/>
        <w:rPr>
          <w:sz w:val="28"/>
          <w:szCs w:val="28"/>
        </w:rPr>
        <w:sectPr w:rsidR="003F0C02">
          <w:pgSz w:w="12240" w:h="15840"/>
          <w:pgMar w:top="1380" w:right="1340" w:bottom="280" w:left="1320" w:header="720" w:footer="720" w:gutter="0"/>
          <w:cols w:space="720"/>
        </w:sectPr>
      </w:pPr>
      <w:r>
        <w:rPr>
          <w:w w:val="99"/>
          <w:sz w:val="28"/>
          <w:szCs w:val="28"/>
        </w:rPr>
        <w:t>Int.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guesses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will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incremented,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will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then</w:t>
      </w:r>
      <w:r>
        <w:rPr>
          <w:sz w:val="28"/>
          <w:szCs w:val="28"/>
        </w:rPr>
        <w:t xml:space="preserve"> </w:t>
      </w:r>
      <w:proofErr w:type="gramStart"/>
      <w:r>
        <w:rPr>
          <w:w w:val="99"/>
          <w:sz w:val="28"/>
          <w:szCs w:val="28"/>
        </w:rPr>
        <w:t>decrement</w:t>
      </w:r>
      <w:r>
        <w:rPr>
          <w:sz w:val="28"/>
          <w:szCs w:val="28"/>
        </w:rPr>
        <w:t xml:space="preserve">  </w:t>
      </w:r>
      <w:proofErr w:type="spellStart"/>
      <w:r>
        <w:rPr>
          <w:w w:val="99"/>
          <w:sz w:val="28"/>
          <w:szCs w:val="28"/>
        </w:rPr>
        <w:t>initGold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allow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for 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new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guess.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there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perfect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guess,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i.e.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numbers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correctly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place,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 xml:space="preserve">the </w:t>
      </w:r>
      <w:proofErr w:type="spellStart"/>
      <w:r>
        <w:rPr>
          <w:w w:val="99"/>
          <w:sz w:val="28"/>
          <w:szCs w:val="28"/>
        </w:rPr>
        <w:t>goldScore</w:t>
      </w:r>
      <w:proofErr w:type="spellEnd"/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will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increment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50,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equating</w:t>
      </w:r>
      <w:r>
        <w:rPr>
          <w:sz w:val="28"/>
          <w:szCs w:val="28"/>
        </w:rPr>
        <w:t xml:space="preserve"> </w:t>
      </w:r>
      <w:proofErr w:type="spellStart"/>
      <w:r>
        <w:rPr>
          <w:w w:val="99"/>
          <w:sz w:val="28"/>
          <w:szCs w:val="28"/>
        </w:rPr>
        <w:t>initGold</w:t>
      </w:r>
      <w:proofErr w:type="spellEnd"/>
      <w:r>
        <w:rPr>
          <w:w w:val="99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proofErr w:type="spellStart"/>
      <w:r>
        <w:rPr>
          <w:w w:val="99"/>
          <w:sz w:val="28"/>
          <w:szCs w:val="28"/>
        </w:rPr>
        <w:t>initSilver</w:t>
      </w:r>
      <w:proofErr w:type="spellEnd"/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will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also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be incremented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proofErr w:type="spellStart"/>
      <w:r>
        <w:rPr>
          <w:w w:val="99"/>
          <w:sz w:val="28"/>
          <w:szCs w:val="28"/>
        </w:rPr>
        <w:t>silverScore</w:t>
      </w:r>
      <w:proofErr w:type="spellEnd"/>
      <w:r>
        <w:rPr>
          <w:w w:val="99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pop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up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message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will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appear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saying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correct.</w:t>
      </w:r>
    </w:p>
    <w:p w:rsidR="003F0C02" w:rsidRDefault="00006349">
      <w:pPr>
        <w:spacing w:before="56" w:line="259" w:lineRule="auto"/>
        <w:ind w:left="120" w:right="379"/>
        <w:rPr>
          <w:sz w:val="28"/>
          <w:szCs w:val="28"/>
        </w:rPr>
      </w:pPr>
      <w:r>
        <w:rPr>
          <w:w w:val="99"/>
          <w:sz w:val="28"/>
          <w:szCs w:val="28"/>
        </w:rPr>
        <w:lastRenderedPageBreak/>
        <w:t>Basically,</w:t>
      </w:r>
      <w:r>
        <w:rPr>
          <w:sz w:val="28"/>
          <w:szCs w:val="28"/>
        </w:rPr>
        <w:t xml:space="preserve"> </w:t>
      </w:r>
      <w:proofErr w:type="spellStart"/>
      <w:r>
        <w:rPr>
          <w:w w:val="99"/>
          <w:sz w:val="28"/>
          <w:szCs w:val="28"/>
        </w:rPr>
        <w:t>correctIn</w:t>
      </w:r>
      <w:proofErr w:type="spellEnd"/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when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correct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digit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guessed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its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correct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position, while</w:t>
      </w:r>
      <w:r>
        <w:rPr>
          <w:sz w:val="28"/>
          <w:szCs w:val="28"/>
        </w:rPr>
        <w:t xml:space="preserve"> </w:t>
      </w:r>
      <w:proofErr w:type="spellStart"/>
      <w:r>
        <w:rPr>
          <w:w w:val="99"/>
          <w:sz w:val="28"/>
          <w:szCs w:val="28"/>
        </w:rPr>
        <w:t>correctOut</w:t>
      </w:r>
      <w:proofErr w:type="spellEnd"/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when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guessed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different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position.</w:t>
      </w:r>
    </w:p>
    <w:p w:rsidR="003F0C02" w:rsidRDefault="003F0C02">
      <w:pPr>
        <w:spacing w:before="9" w:line="140" w:lineRule="exact"/>
        <w:rPr>
          <w:sz w:val="15"/>
          <w:szCs w:val="15"/>
        </w:rPr>
      </w:pPr>
    </w:p>
    <w:p w:rsidR="003F0C02" w:rsidRDefault="00006349">
      <w:pPr>
        <w:spacing w:line="259" w:lineRule="auto"/>
        <w:ind w:left="120" w:right="669"/>
        <w:rPr>
          <w:sz w:val="28"/>
          <w:szCs w:val="28"/>
        </w:rPr>
      </w:pPr>
      <w:r>
        <w:rPr>
          <w:w w:val="99"/>
          <w:sz w:val="28"/>
          <w:szCs w:val="28"/>
        </w:rPr>
        <w:t>When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have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less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than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coins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remaining,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just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update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silver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gold scores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exit.</w:t>
      </w:r>
    </w:p>
    <w:p w:rsidR="003F0C02" w:rsidRDefault="003F0C02">
      <w:pPr>
        <w:spacing w:line="200" w:lineRule="exact"/>
      </w:pPr>
    </w:p>
    <w:p w:rsidR="003F0C02" w:rsidRDefault="003F0C02">
      <w:pPr>
        <w:spacing w:line="200" w:lineRule="exact"/>
      </w:pPr>
    </w:p>
    <w:p w:rsidR="003F0C02" w:rsidRDefault="003F0C02">
      <w:pPr>
        <w:spacing w:before="8" w:line="260" w:lineRule="exact"/>
        <w:rPr>
          <w:sz w:val="26"/>
          <w:szCs w:val="26"/>
        </w:rPr>
      </w:pPr>
    </w:p>
    <w:p w:rsidR="003F0C02" w:rsidRDefault="00006349">
      <w:pPr>
        <w:spacing w:line="258" w:lineRule="auto"/>
        <w:ind w:left="120" w:right="54"/>
        <w:rPr>
          <w:sz w:val="28"/>
          <w:szCs w:val="28"/>
        </w:rPr>
      </w:pPr>
      <w:r>
        <w:rPr>
          <w:w w:val="99"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multi-player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part,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can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choose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game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mode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panel,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pop- up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message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instructions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game,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deduction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500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gold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coins.</w:t>
      </w:r>
      <w:r>
        <w:rPr>
          <w:sz w:val="28"/>
          <w:szCs w:val="28"/>
        </w:rPr>
        <w:t xml:space="preserve">  </w:t>
      </w:r>
      <w:r>
        <w:rPr>
          <w:w w:val="99"/>
          <w:sz w:val="28"/>
          <w:szCs w:val="28"/>
        </w:rPr>
        <w:t>If 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correct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guess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was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made,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gold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coins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winner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will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updated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receive</w:t>
      </w:r>
    </w:p>
    <w:p w:rsidR="003F0C02" w:rsidRDefault="00006349">
      <w:pPr>
        <w:spacing w:line="259" w:lineRule="auto"/>
        <w:ind w:left="120" w:right="145"/>
        <w:rPr>
          <w:sz w:val="28"/>
          <w:szCs w:val="28"/>
        </w:rPr>
      </w:pPr>
      <w:r>
        <w:rPr>
          <w:w w:val="99"/>
          <w:sz w:val="28"/>
          <w:szCs w:val="28"/>
        </w:rPr>
        <w:t>1500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additional</w:t>
      </w:r>
      <w:r>
        <w:rPr>
          <w:sz w:val="28"/>
          <w:szCs w:val="28"/>
        </w:rPr>
        <w:t xml:space="preserve"> </w:t>
      </w:r>
      <w:proofErr w:type="gramStart"/>
      <w:r>
        <w:rPr>
          <w:w w:val="99"/>
          <w:sz w:val="28"/>
          <w:szCs w:val="28"/>
        </w:rPr>
        <w:t>ones,</w:t>
      </w:r>
      <w:proofErr w:type="gramEnd"/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proofErr w:type="spellStart"/>
      <w:r>
        <w:rPr>
          <w:w w:val="99"/>
          <w:sz w:val="28"/>
          <w:szCs w:val="28"/>
        </w:rPr>
        <w:t>setTotalScore</w:t>
      </w:r>
      <w:proofErr w:type="spellEnd"/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function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Player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Class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 update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players’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scores.</w:t>
      </w:r>
    </w:p>
    <w:p w:rsidR="003F0C02" w:rsidRDefault="003F0C02">
      <w:pPr>
        <w:spacing w:before="9" w:line="160" w:lineRule="exact"/>
        <w:rPr>
          <w:sz w:val="17"/>
          <w:szCs w:val="17"/>
        </w:rPr>
      </w:pPr>
    </w:p>
    <w:p w:rsidR="003F0C02" w:rsidRDefault="003F0C02">
      <w:pPr>
        <w:spacing w:line="200" w:lineRule="exact"/>
      </w:pPr>
    </w:p>
    <w:p w:rsidR="003F0C02" w:rsidRDefault="003F0C02">
      <w:pPr>
        <w:spacing w:line="200" w:lineRule="exact"/>
      </w:pPr>
    </w:p>
    <w:p w:rsidR="003F0C02" w:rsidRDefault="003F0C02">
      <w:pPr>
        <w:spacing w:line="200" w:lineRule="exact"/>
      </w:pPr>
    </w:p>
    <w:p w:rsidR="003F0C02" w:rsidRDefault="003F0C02">
      <w:pPr>
        <w:spacing w:line="200" w:lineRule="exact"/>
      </w:pPr>
    </w:p>
    <w:p w:rsidR="003F0C02" w:rsidRDefault="003F0C02">
      <w:pPr>
        <w:spacing w:line="200" w:lineRule="exact"/>
      </w:pPr>
    </w:p>
    <w:p w:rsidR="003F0C02" w:rsidRDefault="00006349">
      <w:pPr>
        <w:ind w:left="120"/>
        <w:rPr>
          <w:sz w:val="32"/>
          <w:szCs w:val="32"/>
        </w:rPr>
      </w:pPr>
      <w:r>
        <w:rPr>
          <w:b/>
          <w:color w:val="0070BF"/>
          <w:sz w:val="32"/>
          <w:szCs w:val="32"/>
        </w:rPr>
        <w:t>C- Manual:</w:t>
      </w:r>
    </w:p>
    <w:p w:rsidR="003F0C02" w:rsidRDefault="003F0C02">
      <w:pPr>
        <w:spacing w:before="5" w:line="180" w:lineRule="exact"/>
        <w:rPr>
          <w:sz w:val="18"/>
          <w:szCs w:val="18"/>
        </w:rPr>
      </w:pPr>
    </w:p>
    <w:p w:rsidR="003F0C02" w:rsidRDefault="00006349">
      <w:pPr>
        <w:spacing w:line="258" w:lineRule="auto"/>
        <w:ind w:left="120" w:right="1483"/>
        <w:rPr>
          <w:sz w:val="28"/>
          <w:szCs w:val="28"/>
        </w:rPr>
      </w:pPr>
      <w:r>
        <w:rPr>
          <w:w w:val="99"/>
          <w:sz w:val="28"/>
          <w:szCs w:val="28"/>
        </w:rPr>
        <w:t>Please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refer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manual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provided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see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snapshots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various functionalities.</w:t>
      </w:r>
    </w:p>
    <w:p w:rsidR="003F0C02" w:rsidRDefault="003F0C02">
      <w:pPr>
        <w:spacing w:before="5" w:line="160" w:lineRule="exact"/>
        <w:rPr>
          <w:sz w:val="16"/>
          <w:szCs w:val="16"/>
        </w:rPr>
      </w:pPr>
    </w:p>
    <w:p w:rsidR="003F0C02" w:rsidRDefault="00006349">
      <w:pPr>
        <w:ind w:left="120"/>
        <w:rPr>
          <w:sz w:val="32"/>
          <w:szCs w:val="32"/>
        </w:rPr>
      </w:pPr>
      <w:r>
        <w:rPr>
          <w:b/>
          <w:color w:val="0070BF"/>
          <w:sz w:val="32"/>
          <w:szCs w:val="32"/>
        </w:rPr>
        <w:t>D- Note:</w:t>
      </w:r>
    </w:p>
    <w:p w:rsidR="003F0C02" w:rsidRDefault="003F0C02">
      <w:pPr>
        <w:spacing w:before="7" w:line="180" w:lineRule="exact"/>
        <w:rPr>
          <w:sz w:val="18"/>
          <w:szCs w:val="18"/>
        </w:rPr>
      </w:pPr>
    </w:p>
    <w:p w:rsidR="003F0C02" w:rsidRDefault="00006349">
      <w:pPr>
        <w:spacing w:line="258" w:lineRule="auto"/>
        <w:ind w:left="120" w:right="589"/>
        <w:rPr>
          <w:sz w:val="28"/>
          <w:szCs w:val="28"/>
        </w:rPr>
      </w:pPr>
      <w:r>
        <w:rPr>
          <w:w w:val="99"/>
          <w:sz w:val="28"/>
          <w:szCs w:val="28"/>
        </w:rPr>
        <w:t>We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did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not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use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files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Java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store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scores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statistics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proofErr w:type="gramStart"/>
      <w:r>
        <w:rPr>
          <w:w w:val="99"/>
          <w:sz w:val="28"/>
          <w:szCs w:val="28"/>
        </w:rPr>
        <w:t>players,</w:t>
      </w:r>
      <w:proofErr w:type="gramEnd"/>
      <w:r>
        <w:rPr>
          <w:w w:val="99"/>
          <w:sz w:val="28"/>
          <w:szCs w:val="28"/>
        </w:rPr>
        <w:t xml:space="preserve"> however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we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did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better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solution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consisting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r>
        <w:rPr>
          <w:w w:val="99"/>
          <w:sz w:val="28"/>
          <w:szCs w:val="28"/>
        </w:rPr>
        <w:t>databases.</w:t>
      </w:r>
    </w:p>
    <w:p w:rsidR="003F0C02" w:rsidRDefault="003F0C02" w:rsidP="00006349">
      <w:pPr>
        <w:spacing w:before="29"/>
        <w:rPr>
          <w:sz w:val="32"/>
          <w:szCs w:val="32"/>
        </w:rPr>
      </w:pPr>
      <w:bookmarkStart w:id="0" w:name="_GoBack"/>
      <w:bookmarkEnd w:id="0"/>
    </w:p>
    <w:sectPr w:rsidR="003F0C02">
      <w:pgSz w:w="12240" w:h="15840"/>
      <w:pgMar w:top="1380" w:right="1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2DC"/>
    <w:multiLevelType w:val="multilevel"/>
    <w:tmpl w:val="7E38C1D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F0C02"/>
    <w:rsid w:val="00006349"/>
    <w:rsid w:val="003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</cp:lastModifiedBy>
  <cp:revision>2</cp:revision>
  <dcterms:created xsi:type="dcterms:W3CDTF">2020-12-20T20:00:00Z</dcterms:created>
  <dcterms:modified xsi:type="dcterms:W3CDTF">2020-12-20T20:01:00Z</dcterms:modified>
</cp:coreProperties>
</file>